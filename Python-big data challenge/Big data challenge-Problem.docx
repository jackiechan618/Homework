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84" w:rsidRPr="00442E84" w:rsidRDefault="00442E84" w:rsidP="00442E8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b/>
          <w:bCs/>
          <w:kern w:val="0"/>
          <w:sz w:val="48"/>
          <w:szCs w:val="48"/>
        </w:rPr>
        <w:t>Problem:</w:t>
      </w:r>
    </w:p>
    <w:p w:rsidR="00442E84" w:rsidRPr="00442E84" w:rsidRDefault="00442E84" w:rsidP="00442E8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b/>
          <w:bCs/>
          <w:kern w:val="0"/>
          <w:sz w:val="38"/>
          <w:szCs w:val="38"/>
        </w:rPr>
        <w:t xml:space="preserve">Sentiment Analysis of </w:t>
      </w:r>
      <w:hyperlink r:id="rId6" w:history="1">
        <w:r w:rsidRPr="00442E84">
          <w:rPr>
            <w:rFonts w:ascii="Times" w:hAnsi="Times" w:cs="Times"/>
            <w:b/>
            <w:bCs/>
            <w:kern w:val="0"/>
            <w:sz w:val="38"/>
            <w:szCs w:val="38"/>
            <w:u w:val="single" w:color="0000E9"/>
          </w:rPr>
          <w:t>TripAdvisor</w:t>
        </w:r>
      </w:hyperlink>
      <w:r w:rsidRPr="00442E84">
        <w:rPr>
          <w:rFonts w:ascii="Times" w:hAnsi="Times" w:cs="Times"/>
          <w:b/>
          <w:bCs/>
          <w:kern w:val="0"/>
          <w:sz w:val="38"/>
          <w:szCs w:val="38"/>
        </w:rPr>
        <w:t xml:space="preserve"> Reviews </w:t>
      </w:r>
    </w:p>
    <w:p w:rsidR="00442E84" w:rsidRPr="00442E84" w:rsidRDefault="00442E84" w:rsidP="00442E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Sentiment analysis is to identify if a piece of review is expressed positively or negatively. For example: “It was a clean room, they offered an awesome service!” is a positive one, and “Staying in this hotel was a horrible experience.” is a negative one. Sentiment analysis helps to find out people's opinion of different products, experience, etc. </w:t>
      </w:r>
    </w:p>
    <w:p w:rsidR="00442E84" w:rsidRPr="00442E84" w:rsidRDefault="00442E84" w:rsidP="00442E8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In this competition, you are asked to perform sentiment analysis on reviews from </w:t>
      </w:r>
      <w:hyperlink r:id="rId7" w:history="1">
        <w:r w:rsidRPr="00442E84">
          <w:rPr>
            <w:rFonts w:ascii="Times" w:hAnsi="Times" w:cs="Times"/>
            <w:kern w:val="0"/>
            <w:sz w:val="32"/>
            <w:szCs w:val="32"/>
            <w:u w:val="single" w:color="0000E9"/>
          </w:rPr>
          <w:t>www.tripadvisor.com</w:t>
        </w:r>
      </w:hyperlink>
      <w:r w:rsidRPr="00442E84">
        <w:rPr>
          <w:rFonts w:ascii="Times" w:hAnsi="Times" w:cs="Times"/>
          <w:kern w:val="0"/>
          <w:sz w:val="32"/>
          <w:szCs w:val="32"/>
        </w:rPr>
        <w:t xml:space="preserve">. It is believed that </w:t>
      </w:r>
      <w:hyperlink r:id="rId8" w:history="1">
        <w:r w:rsidRPr="00442E84">
          <w:rPr>
            <w:rFonts w:ascii="Times" w:hAnsi="Times" w:cs="Times"/>
            <w:kern w:val="0"/>
            <w:sz w:val="32"/>
            <w:szCs w:val="32"/>
            <w:u w:val="single" w:color="0000E9"/>
          </w:rPr>
          <w:t>TripAdvisor</w:t>
        </w:r>
      </w:hyperlink>
      <w:r w:rsidRPr="00442E84">
        <w:rPr>
          <w:rFonts w:ascii="Times" w:hAnsi="Times" w:cs="Times"/>
          <w:kern w:val="0"/>
          <w:sz w:val="32"/>
          <w:szCs w:val="32"/>
        </w:rPr>
        <w:t xml:space="preserve"> reviews are a viable set of data to working with. The dataset has been gathered and is available at </w:t>
      </w:r>
      <w:hyperlink r:id="rId9" w:history="1">
        <w:r w:rsidRPr="00442E84">
          <w:rPr>
            <w:rFonts w:ascii="Times" w:hAnsi="Times" w:cs="Times"/>
            <w:kern w:val="0"/>
            <w:sz w:val="32"/>
            <w:szCs w:val="32"/>
            <w:u w:val="single" w:color="0000E9"/>
          </w:rPr>
          <w:t>24kData.txt</w:t>
        </w:r>
      </w:hyperlink>
      <w:r w:rsidRPr="00442E84">
        <w:rPr>
          <w:rFonts w:ascii="Times" w:hAnsi="Times" w:cs="Times"/>
          <w:kern w:val="0"/>
          <w:sz w:val="32"/>
          <w:szCs w:val="32"/>
        </w:rPr>
        <w:t xml:space="preserve"> (Please use “right-click” “save as” to save the txt file). You will need to apply your implementation of sentiment analysis on this dataset of sampled reviews. </w:t>
      </w:r>
    </w:p>
    <w:p w:rsidR="00442E84" w:rsidRPr="00442E84" w:rsidRDefault="00442E84" w:rsidP="00442E84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The link is a single text file of 24k reviews concatenated together. Each review is as the following format: </w:t>
      </w:r>
    </w:p>
    <w:p w:rsidR="00442E84" w:rsidRPr="00442E84" w:rsidRDefault="00442E84" w:rsidP="00442E84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    “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rating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 xml:space="preserve">”      “comment”. </w:t>
      </w:r>
    </w:p>
    <w:p w:rsidR="00442E84" w:rsidRPr="00442E84" w:rsidRDefault="00442E84" w:rsidP="00442E84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The rating value, taking 1 (negative review) or 5 (positive review), plays as a ground truth in the implementation. For example: </w:t>
      </w:r>
    </w:p>
    <w:p w:rsidR="00442E84" w:rsidRPr="00442E84" w:rsidRDefault="00442E84" w:rsidP="00442E84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    “1      Staying in this hotel was a horrible experience”.  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should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 xml:space="preserve"> be a negative review. </w:t>
      </w:r>
    </w:p>
    <w:p w:rsidR="00442E84" w:rsidRPr="00442E84" w:rsidRDefault="00442E84" w:rsidP="00442E84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And your code should take the input “string” as “Staying in this hotel was a horrible experience”, and 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return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 xml:space="preserve"> “negative”, to give a correct output. And the first value “rating” will be used to evaluate the results of your algorithm. </w:t>
      </w:r>
    </w:p>
    <w:p w:rsidR="00442E84" w:rsidRPr="00442E84" w:rsidRDefault="00442E84" w:rsidP="00442E84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b/>
          <w:bCs/>
          <w:kern w:val="0"/>
          <w:sz w:val="38"/>
          <w:szCs w:val="38"/>
        </w:rPr>
        <w:lastRenderedPageBreak/>
        <w:t xml:space="preserve">Submission: </w:t>
      </w:r>
    </w:p>
    <w:p w:rsidR="00442E84" w:rsidRPr="00442E84" w:rsidRDefault="00442E84" w:rsidP="00442E84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Two files (at least) for submission: </w:t>
      </w:r>
    </w:p>
    <w:p w:rsidR="00442E84" w:rsidRPr="00442E84" w:rsidRDefault="00442E84" w:rsidP="00442E84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A Python script (you can use multiple script files of course) takes in a review and returns “positive” or “negative”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. 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>The entrance (main function) should be: </w:t>
      </w:r>
      <w:proofErr w:type="spellStart"/>
      <w:r w:rsidRPr="00442E84">
        <w:rPr>
          <w:rFonts w:ascii="Courier New" w:hAnsi="Courier New" w:cs="Courier New"/>
          <w:kern w:val="0"/>
          <w:sz w:val="32"/>
          <w:szCs w:val="32"/>
        </w:rPr>
        <w:t>def</w:t>
      </w:r>
      <w:proofErr w:type="spellEnd"/>
      <w:r w:rsidRPr="00442E84">
        <w:rPr>
          <w:rFonts w:ascii="Courier New" w:hAnsi="Courier New" w:cs="Courier New"/>
          <w:kern w:val="0"/>
          <w:sz w:val="32"/>
          <w:szCs w:val="32"/>
        </w:rPr>
        <w:t xml:space="preserve"> </w:t>
      </w:r>
      <w:proofErr w:type="spellStart"/>
      <w:r w:rsidRPr="00442E84">
        <w:rPr>
          <w:rFonts w:ascii="Courier New" w:hAnsi="Courier New" w:cs="Courier New"/>
          <w:kern w:val="0"/>
          <w:sz w:val="32"/>
          <w:szCs w:val="32"/>
        </w:rPr>
        <w:t>review_sentiment_analysis</w:t>
      </w:r>
      <w:proofErr w:type="spellEnd"/>
      <w:r w:rsidRPr="00442E84">
        <w:rPr>
          <w:rFonts w:ascii="Courier New" w:hAnsi="Courier New" w:cs="Courier New"/>
          <w:kern w:val="0"/>
          <w:sz w:val="32"/>
          <w:szCs w:val="32"/>
        </w:rPr>
        <w:t>(</w:t>
      </w:r>
      <w:proofErr w:type="spellStart"/>
      <w:r w:rsidRPr="00442E84">
        <w:rPr>
          <w:rFonts w:ascii="Courier New" w:hAnsi="Courier New" w:cs="Courier New"/>
          <w:kern w:val="0"/>
          <w:sz w:val="32"/>
          <w:szCs w:val="32"/>
        </w:rPr>
        <w:t>str_review</w:t>
      </w:r>
      <w:proofErr w:type="spellEnd"/>
      <w:r w:rsidRPr="00442E84">
        <w:rPr>
          <w:rFonts w:ascii="Courier New" w:hAnsi="Courier New" w:cs="Courier New"/>
          <w:kern w:val="0"/>
          <w:sz w:val="32"/>
          <w:szCs w:val="32"/>
        </w:rPr>
        <w:t>):      …     return 'negative'     …     return 'positive' </w:t>
      </w:r>
      <w:r w:rsidRPr="00442E84">
        <w:rPr>
          <w:rFonts w:ascii="Times" w:hAnsi="Times" w:cs="Times"/>
          <w:kern w:val="0"/>
          <w:sz w:val="32"/>
          <w:szCs w:val="32"/>
        </w:rPr>
        <w:t>And the (main) script file should be named as “review_sentiment_analysis.py”</w:t>
      </w:r>
    </w:p>
    <w:p w:rsidR="00442E84" w:rsidRPr="00442E84" w:rsidRDefault="00442E84" w:rsidP="00442E84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A 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one page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 xml:space="preserve"> .doc file to explain all the steps included in the algorithm you employed, also all the package required for your implementation. </w:t>
      </w:r>
    </w:p>
    <w:p w:rsidR="00442E84" w:rsidRPr="00442E84" w:rsidRDefault="00442E84" w:rsidP="00442E84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b/>
          <w:bCs/>
          <w:kern w:val="0"/>
          <w:sz w:val="38"/>
          <w:szCs w:val="38"/>
        </w:rPr>
        <w:t xml:space="preserve">Note: </w:t>
      </w:r>
    </w:p>
    <w:p w:rsidR="00442E84" w:rsidRPr="00442E84" w:rsidRDefault="00442E84" w:rsidP="00442E84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As for our evaluation environment, we probably would use both Windows and Mac OS X. Also, we would use </w:t>
      </w:r>
      <w:bookmarkStart w:id="0" w:name="_GoBack"/>
      <w:r w:rsidRPr="00442E84">
        <w:rPr>
          <w:rFonts w:ascii="Times" w:hAnsi="Times" w:cs="Times"/>
          <w:kern w:val="0"/>
          <w:sz w:val="32"/>
          <w:szCs w:val="32"/>
        </w:rPr>
        <w:fldChar w:fldCharType="begin"/>
      </w:r>
      <w:r w:rsidRPr="00442E84">
        <w:rPr>
          <w:rFonts w:ascii="Times" w:hAnsi="Times" w:cs="Times"/>
          <w:kern w:val="0"/>
          <w:sz w:val="32"/>
          <w:szCs w:val="32"/>
        </w:rPr>
        <w:instrText>HYPERLINK "https://www.enthought.com/products/canopy/"</w:instrText>
      </w:r>
      <w:r w:rsidRPr="00442E84">
        <w:rPr>
          <w:rFonts w:ascii="Times" w:hAnsi="Times" w:cs="Times"/>
          <w:kern w:val="0"/>
          <w:sz w:val="32"/>
          <w:szCs w:val="32"/>
        </w:rPr>
      </w:r>
      <w:r w:rsidRPr="00442E84">
        <w:rPr>
          <w:rFonts w:ascii="Times" w:hAnsi="Times" w:cs="Times"/>
          <w:kern w:val="0"/>
          <w:sz w:val="32"/>
          <w:szCs w:val="32"/>
        </w:rPr>
        <w:fldChar w:fldCharType="separate"/>
      </w:r>
      <w:r w:rsidRPr="00442E84">
        <w:rPr>
          <w:rFonts w:ascii="Times" w:hAnsi="Times" w:cs="Times"/>
          <w:kern w:val="0"/>
          <w:sz w:val="32"/>
          <w:szCs w:val="32"/>
          <w:u w:val="single" w:color="0000E9"/>
        </w:rPr>
        <w:t>Ca</w:t>
      </w:r>
      <w:r w:rsidRPr="00442E84">
        <w:rPr>
          <w:rFonts w:ascii="Times" w:hAnsi="Times" w:cs="Times"/>
          <w:kern w:val="0"/>
          <w:sz w:val="32"/>
          <w:szCs w:val="32"/>
          <w:u w:val="single" w:color="0000E9"/>
        </w:rPr>
        <w:t>n</w:t>
      </w:r>
      <w:r w:rsidRPr="00442E84">
        <w:rPr>
          <w:rFonts w:ascii="Times" w:hAnsi="Times" w:cs="Times"/>
          <w:kern w:val="0"/>
          <w:sz w:val="32"/>
          <w:szCs w:val="32"/>
          <w:u w:val="single" w:color="0000E9"/>
        </w:rPr>
        <w:t>opy</w:t>
      </w:r>
      <w:r w:rsidRPr="00442E84">
        <w:rPr>
          <w:rFonts w:ascii="Times" w:hAnsi="Times" w:cs="Times"/>
          <w:kern w:val="0"/>
          <w:sz w:val="32"/>
          <w:szCs w:val="32"/>
        </w:rPr>
        <w:fldChar w:fldCharType="end"/>
      </w:r>
      <w:bookmarkEnd w:id="0"/>
      <w:r w:rsidRPr="00442E84">
        <w:rPr>
          <w:rFonts w:ascii="Times" w:hAnsi="Times" w:cs="Times"/>
          <w:kern w:val="0"/>
          <w:sz w:val="32"/>
          <w:szCs w:val="32"/>
        </w:rPr>
        <w:t>, which is a commercial Python distribution but free to students. Here we recommend it to all the participants.</w:t>
      </w:r>
    </w:p>
    <w:p w:rsidR="00442E84" w:rsidRPr="00442E84" w:rsidRDefault="00442E84" w:rsidP="00442E84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Please use popular Python packages in your coding. Each of them should be easily installed with </w:t>
      </w:r>
      <w:r w:rsidRPr="00442E84">
        <w:rPr>
          <w:rFonts w:ascii="Times" w:hAnsi="Times" w:cs="Times"/>
          <w:i/>
          <w:iCs/>
          <w:kern w:val="0"/>
          <w:sz w:val="32"/>
          <w:szCs w:val="32"/>
        </w:rPr>
        <w:t>pip</w:t>
      </w:r>
      <w:r w:rsidRPr="00442E84">
        <w:rPr>
          <w:rFonts w:ascii="Times" w:hAnsi="Times" w:cs="Times"/>
          <w:kern w:val="0"/>
          <w:sz w:val="32"/>
          <w:szCs w:val="32"/>
        </w:rPr>
        <w:t>. If the packages you are importing is not easy to find, you will need to include that package inside your submission.</w:t>
      </w:r>
    </w:p>
    <w:p w:rsidR="00442E84" w:rsidRPr="00442E84" w:rsidRDefault="00442E84" w:rsidP="00442E84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 xml:space="preserve">Please mind the path for loading the dataset. You need to notice the difference on path between Windows and </w:t>
      </w:r>
      <w:proofErr w:type="gramStart"/>
      <w:r w:rsidRPr="00442E84">
        <w:rPr>
          <w:rFonts w:ascii="Times" w:hAnsi="Times" w:cs="Times"/>
          <w:kern w:val="0"/>
          <w:sz w:val="32"/>
          <w:szCs w:val="32"/>
        </w:rPr>
        <w:t>Unix</w:t>
      </w:r>
      <w:proofErr w:type="gramEnd"/>
      <w:r w:rsidRPr="00442E84">
        <w:rPr>
          <w:rFonts w:ascii="Times" w:hAnsi="Times" w:cs="Times"/>
          <w:kern w:val="0"/>
          <w:sz w:val="32"/>
          <w:szCs w:val="32"/>
        </w:rPr>
        <w:t xml:space="preserve"> &amp; Linux. Please use local simple relative path in this competition, like </w:t>
      </w:r>
      <w:r w:rsidRPr="00442E84">
        <w:rPr>
          <w:rFonts w:ascii="Courier New" w:hAnsi="Courier New" w:cs="Courier New"/>
          <w:kern w:val="0"/>
          <w:sz w:val="32"/>
          <w:szCs w:val="32"/>
        </w:rPr>
        <w:t xml:space="preserve">f = </w:t>
      </w:r>
      <w:proofErr w:type="gramStart"/>
      <w:r w:rsidRPr="00442E84">
        <w:rPr>
          <w:rFonts w:ascii="Courier New" w:hAnsi="Courier New" w:cs="Courier New"/>
          <w:kern w:val="0"/>
          <w:sz w:val="32"/>
          <w:szCs w:val="32"/>
        </w:rPr>
        <w:t>open(</w:t>
      </w:r>
      <w:proofErr w:type="gramEnd"/>
      <w:r w:rsidRPr="00442E84">
        <w:rPr>
          <w:rFonts w:ascii="Courier New" w:hAnsi="Courier New" w:cs="Courier New"/>
          <w:kern w:val="0"/>
          <w:sz w:val="32"/>
          <w:szCs w:val="32"/>
        </w:rPr>
        <w:t>'24kData.txt', 'r')</w:t>
      </w:r>
      <w:r w:rsidRPr="00442E84">
        <w:rPr>
          <w:rFonts w:ascii="Times" w:hAnsi="Times" w:cs="Times"/>
          <w:kern w:val="0"/>
          <w:sz w:val="32"/>
          <w:szCs w:val="32"/>
        </w:rPr>
        <w:t>, to avoid the problem.</w:t>
      </w:r>
    </w:p>
    <w:p w:rsidR="00442E84" w:rsidRPr="00442E84" w:rsidRDefault="00442E84" w:rsidP="00442E84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b/>
          <w:bCs/>
          <w:kern w:val="0"/>
          <w:sz w:val="38"/>
          <w:szCs w:val="38"/>
        </w:rPr>
        <w:t xml:space="preserve">Evaluation: </w:t>
      </w:r>
    </w:p>
    <w:p w:rsidR="00442E84" w:rsidRPr="00442E84" w:rsidRDefault="00442E84" w:rsidP="00442E84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Accuracy</w:t>
      </w:r>
    </w:p>
    <w:p w:rsidR="00442E84" w:rsidRPr="00442E84" w:rsidRDefault="00442E84" w:rsidP="00442E84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Novelty of your method</w:t>
      </w:r>
    </w:p>
    <w:p w:rsidR="003D3F0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  <w:r w:rsidRPr="00442E84">
        <w:rPr>
          <w:rFonts w:ascii="Times" w:hAnsi="Times" w:cs="Times"/>
          <w:kern w:val="0"/>
          <w:sz w:val="32"/>
          <w:szCs w:val="32"/>
        </w:rPr>
        <w:t>Time efficiency</w:t>
      </w: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rPr>
          <w:rFonts w:ascii="Times" w:hAnsi="Times" w:cs="Times" w:hint="eastAsia"/>
          <w:kern w:val="0"/>
          <w:sz w:val="32"/>
          <w:szCs w:val="32"/>
        </w:rPr>
      </w:pPr>
    </w:p>
    <w:p w:rsidR="00442E84" w:rsidRDefault="00442E84" w:rsidP="00442E8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64"/>
          <w:szCs w:val="64"/>
        </w:rPr>
        <w:t>ECE BIG DATA CHALLENGE</w:t>
      </w:r>
    </w:p>
    <w:p w:rsidR="00442E84" w:rsidRDefault="00442E84" w:rsidP="00442E8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>Overview:</w:t>
      </w:r>
    </w:p>
    <w:p w:rsidR="00442E84" w:rsidRDefault="00442E84" w:rsidP="00442E84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ECE department is organizing competitions designed to spur study and research interests in big-data science and engineering. The competitions are organized following the steps of "Learn-Practice-Compete". It aims to get students familiar with coding in Python and then learning how to turn big-data into valuable insights. The ECE Big Data Challenge will make available real-world big-data sets, with the goal of improving your knowledge based on the materials provided to you during the "Learn-Practice-Compete" process.</w:t>
      </w:r>
    </w:p>
    <w:p w:rsidR="00442E84" w:rsidRDefault="00442E84" w:rsidP="00442E84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This is to prepare you for a hot job market in big-data!</w:t>
      </w:r>
    </w:p>
    <w:p w:rsidR="00442E84" w:rsidRDefault="00442E84" w:rsidP="00442E84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>Eligibility:</w:t>
      </w:r>
    </w:p>
    <w:p w:rsidR="00442E84" w:rsidRDefault="00442E84" w:rsidP="00442E84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All undergraduate and graduate students in the ECE department.</w:t>
      </w:r>
    </w:p>
    <w:p w:rsidR="00442E84" w:rsidRDefault="00442E84" w:rsidP="00442E84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>Schedule:</w:t>
      </w:r>
    </w:p>
    <w:p w:rsidR="00442E84" w:rsidRDefault="00442E84" w:rsidP="00442E84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8"/>
          <w:szCs w:val="38"/>
        </w:rPr>
        <w:t>Week 1: Wednesday 3/4/2015</w:t>
      </w:r>
    </w:p>
    <w:p w:rsidR="00442E84" w:rsidRDefault="00442E84" w:rsidP="00442E84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Self Study:</w:t>
      </w:r>
      <w:r>
        <w:rPr>
          <w:rFonts w:ascii="Times" w:hAnsi="Times" w:cs="Times"/>
          <w:kern w:val="0"/>
          <w:sz w:val="32"/>
          <w:szCs w:val="32"/>
        </w:rPr>
        <w:t xml:space="preserve"> Basics of Python and Learning Materials</w:t>
      </w:r>
    </w:p>
    <w:p w:rsidR="00442E84" w:rsidRDefault="00442E84" w:rsidP="00442E84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- Intro to Python by Google </w:t>
      </w:r>
      <w:hyperlink r:id="rId10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https://developers.google.com/edu/python/introduction</w:t>
        </w:r>
      </w:hyperlink>
    </w:p>
    <w:p w:rsidR="00442E84" w:rsidRDefault="00442E84" w:rsidP="00442E84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- Text processing using Python </w:t>
      </w:r>
      <w:hyperlink r:id="rId11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http://nealcaren.web.unc.edu/an-introduction-to-text-analysis-with-python-part-1/</w:t>
        </w:r>
      </w:hyperlink>
    </w:p>
    <w:p w:rsidR="00442E84" w:rsidRDefault="00442E84" w:rsidP="00442E84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Office Hours (Q&amp;A): 4-6PM, Wednesday 3/4/2015; B-213; Graduate TA/RA: </w:t>
      </w:r>
      <w:proofErr w:type="spellStart"/>
      <w:r>
        <w:rPr>
          <w:rFonts w:ascii="Times" w:hAnsi="Times" w:cs="Times"/>
          <w:kern w:val="0"/>
          <w:sz w:val="32"/>
          <w:szCs w:val="32"/>
        </w:rPr>
        <w:t>Alireza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kern w:val="0"/>
          <w:sz w:val="32"/>
          <w:szCs w:val="32"/>
        </w:rPr>
        <w:t>Louni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(</w:t>
      </w:r>
      <w:hyperlink r:id="rId12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alouni@stevens.edu</w:t>
        </w:r>
      </w:hyperlink>
      <w:r>
        <w:rPr>
          <w:rFonts w:ascii="Times" w:hAnsi="Times" w:cs="Times"/>
          <w:kern w:val="0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kern w:val="0"/>
          <w:sz w:val="32"/>
          <w:szCs w:val="32"/>
        </w:rPr>
        <w:t>Zongru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(Doris) Shao (</w:t>
      </w:r>
      <w:hyperlink r:id="rId13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zshao2@stevens.edu</w:t>
        </w:r>
      </w:hyperlink>
      <w:r>
        <w:rPr>
          <w:rFonts w:ascii="Times" w:hAnsi="Times" w:cs="Times"/>
          <w:kern w:val="0"/>
          <w:sz w:val="32"/>
          <w:szCs w:val="32"/>
        </w:rPr>
        <w:t>), Yu Zhou (</w:t>
      </w:r>
      <w:hyperlink r:id="rId14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yzhou7@stevens.edu</w:t>
        </w:r>
      </w:hyperlink>
      <w:r>
        <w:rPr>
          <w:rFonts w:ascii="Times" w:hAnsi="Times" w:cs="Times"/>
          <w:kern w:val="0"/>
          <w:sz w:val="32"/>
          <w:szCs w:val="32"/>
        </w:rPr>
        <w:t>)</w:t>
      </w:r>
    </w:p>
    <w:p w:rsidR="00442E84" w:rsidRDefault="00442E84" w:rsidP="00442E84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8"/>
          <w:szCs w:val="38"/>
        </w:rPr>
        <w:t>Week 2: Wednesday 3/11/2015</w:t>
      </w:r>
    </w:p>
    <w:p w:rsidR="00442E84" w:rsidRDefault="00442E84" w:rsidP="00442E84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Self Study:</w:t>
      </w:r>
      <w:r>
        <w:rPr>
          <w:rFonts w:ascii="Times" w:hAnsi="Times" w:cs="Times"/>
          <w:kern w:val="0"/>
          <w:sz w:val="32"/>
          <w:szCs w:val="32"/>
        </w:rPr>
        <w:t xml:space="preserve"> Data Preparation and Cleaning</w:t>
      </w:r>
    </w:p>
    <w:p w:rsidR="00442E84" w:rsidRDefault="00442E84" w:rsidP="00442E84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- Sentimental Analysis: </w:t>
      </w:r>
      <w:hyperlink r:id="rId15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http://nealcaren.web.unc.edu/an-introduction-to-text-analysis-with-python-part-2/</w:t>
        </w:r>
      </w:hyperlink>
      <w:r>
        <w:rPr>
          <w:rFonts w:ascii="Times" w:hAnsi="Times" w:cs="Times"/>
          <w:kern w:val="0"/>
          <w:sz w:val="32"/>
          <w:szCs w:val="32"/>
        </w:rPr>
        <w:t xml:space="preserve">, </w:t>
      </w:r>
      <w:hyperlink r:id="rId16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http://nealcaren.web.unc.edu/an-introduction-to-text-analysis-with-python-part-3/</w:t>
        </w:r>
      </w:hyperlink>
    </w:p>
    <w:p w:rsidR="00442E84" w:rsidRDefault="00442E84" w:rsidP="00442E84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 xml:space="preserve">Office Hours (Q&amp;A): 4-6PM, Wednesday 3/11/2015; B-213; Graduate TA/RA: </w:t>
      </w:r>
      <w:proofErr w:type="spellStart"/>
      <w:r>
        <w:rPr>
          <w:rFonts w:ascii="Times" w:hAnsi="Times" w:cs="Times"/>
          <w:kern w:val="0"/>
          <w:sz w:val="32"/>
          <w:szCs w:val="32"/>
        </w:rPr>
        <w:t>Alireza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kern w:val="0"/>
          <w:sz w:val="32"/>
          <w:szCs w:val="32"/>
        </w:rPr>
        <w:t>Louni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(</w:t>
      </w:r>
      <w:hyperlink r:id="rId17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alouni@stevens.edu</w:t>
        </w:r>
      </w:hyperlink>
      <w:r>
        <w:rPr>
          <w:rFonts w:ascii="Times" w:hAnsi="Times" w:cs="Times"/>
          <w:kern w:val="0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kern w:val="0"/>
          <w:sz w:val="32"/>
          <w:szCs w:val="32"/>
        </w:rPr>
        <w:t>Zongru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(Doris) Shao (</w:t>
      </w:r>
      <w:hyperlink r:id="rId18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zshao2@stevens.edu</w:t>
        </w:r>
      </w:hyperlink>
      <w:r>
        <w:rPr>
          <w:rFonts w:ascii="Times" w:hAnsi="Times" w:cs="Times"/>
          <w:kern w:val="0"/>
          <w:sz w:val="32"/>
          <w:szCs w:val="32"/>
        </w:rPr>
        <w:t>), Yu Zhou (</w:t>
      </w:r>
      <w:hyperlink r:id="rId19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yzhou7@stevens.edu</w:t>
        </w:r>
      </w:hyperlink>
      <w:r>
        <w:rPr>
          <w:rFonts w:ascii="Times" w:hAnsi="Times" w:cs="Times"/>
          <w:kern w:val="0"/>
          <w:sz w:val="32"/>
          <w:szCs w:val="32"/>
        </w:rPr>
        <w:t>)</w:t>
      </w:r>
    </w:p>
    <w:p w:rsidR="00442E84" w:rsidRDefault="00442E84" w:rsidP="00442E84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FF"/>
          <w:kern w:val="0"/>
          <w:sz w:val="32"/>
          <w:szCs w:val="32"/>
        </w:rPr>
        <w:t>Problem Release:</w:t>
      </w:r>
      <w:r>
        <w:rPr>
          <w:rFonts w:ascii="Times" w:hAnsi="Times" w:cs="Times"/>
          <w:color w:val="0000FF"/>
          <w:kern w:val="0"/>
          <w:sz w:val="32"/>
          <w:szCs w:val="32"/>
        </w:rPr>
        <w:t xml:space="preserve"> The problem will be published on website on March 14, 2015.</w:t>
      </w:r>
    </w:p>
    <w:p w:rsidR="00442E84" w:rsidRDefault="00442E84" w:rsidP="00442E84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8"/>
          <w:szCs w:val="38"/>
        </w:rPr>
        <w:t>Week 3: Wednesday 3/18/2015</w:t>
      </w:r>
    </w:p>
    <w:p w:rsidR="00442E84" w:rsidRDefault="00442E84" w:rsidP="00442E84">
      <w:pPr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Spring Break</w:t>
      </w:r>
    </w:p>
    <w:p w:rsidR="00442E84" w:rsidRDefault="00442E84" w:rsidP="00442E84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8"/>
          <w:szCs w:val="38"/>
        </w:rPr>
        <w:t>Week 4: Wednesday 3/25/2015</w:t>
      </w:r>
    </w:p>
    <w:p w:rsidR="00442E84" w:rsidRDefault="00442E84" w:rsidP="00442E84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Challenge Opens (Details will be announced on Wednesday 3/25/2015)</w:t>
      </w:r>
    </w:p>
    <w:p w:rsidR="00442E84" w:rsidRDefault="00442E84" w:rsidP="00442E84">
      <w:pPr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8"/>
          <w:szCs w:val="38"/>
        </w:rPr>
        <w:t>Week 5: Wednesday 4/1/2015</w:t>
      </w:r>
    </w:p>
    <w:p w:rsidR="00442E84" w:rsidRDefault="00442E84" w:rsidP="00442E84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Challenge Closes</w:t>
      </w:r>
    </w:p>
    <w:p w:rsidR="00442E84" w:rsidRDefault="00442E84" w:rsidP="00442E84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48"/>
          <w:szCs w:val="48"/>
        </w:rPr>
        <w:t>Prizes:</w:t>
      </w:r>
    </w:p>
    <w:p w:rsidR="00442E84" w:rsidRDefault="00442E84" w:rsidP="00442E84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First Place</w:t>
      </w:r>
      <w:r>
        <w:rPr>
          <w:rFonts w:ascii="Times" w:hAnsi="Times" w:cs="Times"/>
          <w:kern w:val="0"/>
          <w:sz w:val="32"/>
          <w:szCs w:val="32"/>
        </w:rPr>
        <w:t>, ECE Big Data Challenge, Stevens Institute of Technology, April 2015, Certificate plus $200 gift card.</w:t>
      </w:r>
    </w:p>
    <w:p w:rsidR="00442E84" w:rsidRDefault="00442E84" w:rsidP="00442E84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Second Place</w:t>
      </w:r>
      <w:r>
        <w:rPr>
          <w:rFonts w:ascii="Times" w:hAnsi="Times" w:cs="Times"/>
          <w:kern w:val="0"/>
          <w:sz w:val="32"/>
          <w:szCs w:val="32"/>
        </w:rPr>
        <w:t>, ECE Big Data Challenge, Stevens Institute of Technology, April 2015, Certificate plus $150 gift card.</w:t>
      </w:r>
    </w:p>
    <w:p w:rsidR="00442E84" w:rsidRDefault="00442E84" w:rsidP="00442E84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Third Place</w:t>
      </w:r>
      <w:r>
        <w:rPr>
          <w:rFonts w:ascii="Times" w:hAnsi="Times" w:cs="Times"/>
          <w:kern w:val="0"/>
          <w:sz w:val="32"/>
          <w:szCs w:val="32"/>
        </w:rPr>
        <w:t>, ECE Big Data Challenge, Stevens Institute of Technology, April 2015, Certificate plus $100 gift card.</w:t>
      </w:r>
    </w:p>
    <w:p w:rsidR="00442E84" w:rsidRDefault="00442E84" w:rsidP="00442E84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t>Outstanding Performance Awards</w:t>
      </w:r>
      <w:r>
        <w:rPr>
          <w:rFonts w:ascii="Times" w:hAnsi="Times" w:cs="Times"/>
          <w:kern w:val="0"/>
          <w:sz w:val="32"/>
          <w:szCs w:val="32"/>
        </w:rPr>
        <w:t>, ECE Big Data Challenge, Stevens Institute of Technology, April 2015, Certificate.</w:t>
      </w:r>
    </w:p>
    <w:p w:rsidR="00442E84" w:rsidRDefault="00442E84" w:rsidP="00442E84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proofErr w:type="spellStart"/>
      <w:r>
        <w:rPr>
          <w:rFonts w:ascii="Times" w:hAnsi="Times" w:cs="Times"/>
          <w:kern w:val="0"/>
          <w:sz w:val="32"/>
          <w:szCs w:val="32"/>
        </w:rPr>
        <w:t>Note</w:t>
      </w:r>
      <w:proofErr w:type="gramStart"/>
      <w:r>
        <w:rPr>
          <w:rFonts w:ascii="Times" w:hAnsi="Times" w:cs="Times"/>
          <w:kern w:val="0"/>
          <w:sz w:val="32"/>
          <w:szCs w:val="32"/>
        </w:rPr>
        <w:t>:The</w:t>
      </w:r>
      <w:proofErr w:type="spellEnd"/>
      <w:proofErr w:type="gramEnd"/>
      <w:r>
        <w:rPr>
          <w:rFonts w:ascii="Times" w:hAnsi="Times" w:cs="Times"/>
          <w:kern w:val="0"/>
          <w:sz w:val="32"/>
          <w:szCs w:val="32"/>
        </w:rPr>
        <w:t xml:space="preserve"> number of awards will depend on the number of participants and quality of submissions.</w:t>
      </w:r>
    </w:p>
    <w:p w:rsidR="00442E84" w:rsidRPr="00442E84" w:rsidRDefault="00442E84" w:rsidP="00442E84">
      <w:pPr>
        <w:rPr>
          <w:rFonts w:hint="eastAsia"/>
        </w:rPr>
      </w:pPr>
      <w:r>
        <w:rPr>
          <w:rFonts w:ascii="Times" w:hAnsi="Times" w:cs="Times"/>
          <w:kern w:val="0"/>
          <w:sz w:val="32"/>
          <w:szCs w:val="32"/>
        </w:rPr>
        <w:t xml:space="preserve">For further information, contact </w:t>
      </w:r>
      <w:proofErr w:type="spellStart"/>
      <w:r>
        <w:rPr>
          <w:rFonts w:ascii="Times" w:hAnsi="Times" w:cs="Times"/>
          <w:kern w:val="0"/>
          <w:sz w:val="32"/>
          <w:szCs w:val="32"/>
        </w:rPr>
        <w:t>Alireza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kern w:val="0"/>
          <w:sz w:val="32"/>
          <w:szCs w:val="32"/>
        </w:rPr>
        <w:t>Louni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(</w:t>
      </w:r>
      <w:hyperlink r:id="rId20" w:history="1">
        <w:r>
          <w:rPr>
            <w:rFonts w:ascii="Times" w:hAnsi="Times" w:cs="Times"/>
            <w:color w:val="0000E9"/>
            <w:kern w:val="0"/>
            <w:sz w:val="32"/>
            <w:szCs w:val="32"/>
            <w:u w:val="single" w:color="0000E9"/>
          </w:rPr>
          <w:t>alouni@stevens.edu</w:t>
        </w:r>
      </w:hyperlink>
      <w:r>
        <w:rPr>
          <w:rFonts w:ascii="Times" w:hAnsi="Times" w:cs="Times"/>
          <w:kern w:val="0"/>
          <w:sz w:val="32"/>
          <w:szCs w:val="32"/>
        </w:rPr>
        <w:t>).</w:t>
      </w:r>
    </w:p>
    <w:sectPr w:rsidR="00442E84" w:rsidRPr="00442E84" w:rsidSect="00062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84"/>
    <w:rsid w:val="000629D4"/>
    <w:rsid w:val="003D3F04"/>
    <w:rsid w:val="00442E84"/>
    <w:rsid w:val="008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37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rsonal.stevens.edu/~zshao2/timeline/2015/03/24kData.txt" TargetMode="External"/><Relationship Id="rId20" Type="http://schemas.openxmlformats.org/officeDocument/2006/relationships/hyperlink" Target="mailto:alouni@stevens.edu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evelopers.google.com/edu/python/introduction" TargetMode="External"/><Relationship Id="rId11" Type="http://schemas.openxmlformats.org/officeDocument/2006/relationships/hyperlink" Target="http://nealcaren.web.unc.edu/an-introduction-to-text-analysis-with-python-part-1/" TargetMode="External"/><Relationship Id="rId12" Type="http://schemas.openxmlformats.org/officeDocument/2006/relationships/hyperlink" Target="mailto:alouni@stevens.edu" TargetMode="External"/><Relationship Id="rId13" Type="http://schemas.openxmlformats.org/officeDocument/2006/relationships/hyperlink" Target="mailto:zshao2@stevens.edu" TargetMode="External"/><Relationship Id="rId14" Type="http://schemas.openxmlformats.org/officeDocument/2006/relationships/hyperlink" Target="mailto:yzhou7@stevens.edu" TargetMode="External"/><Relationship Id="rId15" Type="http://schemas.openxmlformats.org/officeDocument/2006/relationships/hyperlink" Target="http://nealcaren.web.unc.edu/an-introduction-to-text-analysis-with-python-part-2/" TargetMode="External"/><Relationship Id="rId16" Type="http://schemas.openxmlformats.org/officeDocument/2006/relationships/hyperlink" Target="http://nealcaren.web.unc.edu/an-introduction-to-text-analysis-with-python-part-3/" TargetMode="External"/><Relationship Id="rId17" Type="http://schemas.openxmlformats.org/officeDocument/2006/relationships/hyperlink" Target="mailto:alouni@stevens.edu" TargetMode="External"/><Relationship Id="rId18" Type="http://schemas.openxmlformats.org/officeDocument/2006/relationships/hyperlink" Target="mailto:zshao2@stevens.edu" TargetMode="External"/><Relationship Id="rId19" Type="http://schemas.openxmlformats.org/officeDocument/2006/relationships/hyperlink" Target="mailto:yzhou7@stevens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ripadvisor.com/" TargetMode="External"/><Relationship Id="rId7" Type="http://schemas.openxmlformats.org/officeDocument/2006/relationships/hyperlink" Target="http://www.tripadvisor.com/" TargetMode="External"/><Relationship Id="rId8" Type="http://schemas.openxmlformats.org/officeDocument/2006/relationships/hyperlink" Target="http://www.tripadvisor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910</Words>
  <Characters>5191</Characters>
  <Application>Microsoft Macintosh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1</cp:revision>
  <dcterms:created xsi:type="dcterms:W3CDTF">2015-03-18T03:15:00Z</dcterms:created>
  <dcterms:modified xsi:type="dcterms:W3CDTF">2015-03-18T05:15:00Z</dcterms:modified>
</cp:coreProperties>
</file>